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26D2" w14:textId="3A371A6E" w:rsidR="00660544" w:rsidRDefault="009D36EA">
      <w:r>
        <w:t xml:space="preserve">The main goal of my application is to allow a user to manage </w:t>
      </w:r>
      <w:r w:rsidR="003407BE">
        <w:t xml:space="preserve">stores, their inventory, and the prices of products. The layout of the page will resemble an admin console </w:t>
      </w:r>
      <w:r w:rsidR="008D440F">
        <w:t>like</w:t>
      </w:r>
      <w:r w:rsidR="0089140E">
        <w:t xml:space="preserve"> SAP. </w:t>
      </w:r>
      <w:r w:rsidR="008D440F">
        <w:t>If I have additional time after completing the requirements, I want to add functionality to create custom “bundles” of parts and edit vendors. I would also like to add the functionality to display graphically the total cost of goods in inventory and the inventory capacity for each store.</w:t>
      </w:r>
    </w:p>
    <w:sectPr w:rsidR="0066054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BD4A" w14:textId="77777777" w:rsidR="00F4571A" w:rsidRDefault="00F4571A" w:rsidP="009D36EA">
      <w:pPr>
        <w:spacing w:after="0" w:line="240" w:lineRule="auto"/>
      </w:pPr>
      <w:r>
        <w:separator/>
      </w:r>
    </w:p>
  </w:endnote>
  <w:endnote w:type="continuationSeparator" w:id="0">
    <w:p w14:paraId="07A7C3BF" w14:textId="77777777" w:rsidR="00F4571A" w:rsidRDefault="00F4571A" w:rsidP="009D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27FA" w14:textId="77777777" w:rsidR="00F4571A" w:rsidRDefault="00F4571A" w:rsidP="009D36EA">
      <w:pPr>
        <w:spacing w:after="0" w:line="240" w:lineRule="auto"/>
      </w:pPr>
      <w:r>
        <w:separator/>
      </w:r>
    </w:p>
  </w:footnote>
  <w:footnote w:type="continuationSeparator" w:id="0">
    <w:p w14:paraId="0F8A3475" w14:textId="77777777" w:rsidR="00F4571A" w:rsidRDefault="00F4571A" w:rsidP="009D3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C4ACA" w14:textId="77777777" w:rsidR="009D36EA" w:rsidRPr="000C3DE8" w:rsidRDefault="009D36EA" w:rsidP="009D36EA">
    <w:pPr>
      <w:pStyle w:val="Header"/>
      <w:rPr>
        <w:b/>
        <w:bCs/>
      </w:rPr>
    </w:pPr>
    <w:r>
      <w:rPr>
        <w:b/>
        <w:bCs/>
      </w:rPr>
      <w:t>Semester Project Functionality</w:t>
    </w:r>
  </w:p>
  <w:p w14:paraId="0C8DD46B" w14:textId="77777777" w:rsidR="009D36EA" w:rsidRDefault="009D36EA" w:rsidP="009D36EA">
    <w:pPr>
      <w:pStyle w:val="Header"/>
    </w:pPr>
    <w:r>
      <w:t>Tyler Burleson</w:t>
    </w:r>
  </w:p>
  <w:p w14:paraId="381AC6B8" w14:textId="77777777" w:rsidR="009D36EA" w:rsidRDefault="009D36EA" w:rsidP="009D36EA">
    <w:pPr>
      <w:pStyle w:val="Header"/>
    </w:pPr>
    <w:r>
      <w:t>CSCI-3000</w:t>
    </w:r>
  </w:p>
  <w:p w14:paraId="03E2FFC5" w14:textId="77777777" w:rsidR="009D36EA" w:rsidRDefault="009D36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9B"/>
    <w:rsid w:val="003407BE"/>
    <w:rsid w:val="00660544"/>
    <w:rsid w:val="0079729B"/>
    <w:rsid w:val="0089140E"/>
    <w:rsid w:val="008D440F"/>
    <w:rsid w:val="009D36EA"/>
    <w:rsid w:val="00F4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A8A0"/>
  <w15:chartTrackingRefBased/>
  <w15:docId w15:val="{3BF29EA5-FB25-4088-87DC-27A52E32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6EA"/>
  </w:style>
  <w:style w:type="paragraph" w:styleId="Footer">
    <w:name w:val="footer"/>
    <w:basedOn w:val="Normal"/>
    <w:link w:val="FooterChar"/>
    <w:uiPriority w:val="99"/>
    <w:unhideWhenUsed/>
    <w:rsid w:val="009D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2023-10-12T15:56:00Z</dcterms:created>
  <dcterms:modified xsi:type="dcterms:W3CDTF">2023-10-12T17:02:00Z</dcterms:modified>
</cp:coreProperties>
</file>